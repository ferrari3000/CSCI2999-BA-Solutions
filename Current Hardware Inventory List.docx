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350C57" w:rsidP="004E1AED">
      <w:pPr>
        <w:pStyle w:val="Title"/>
      </w:pPr>
      <w:r>
        <w:t>Hardware</w:t>
      </w:r>
    </w:p>
    <w:p w:rsidR="00194DF6" w:rsidRDefault="00350C57">
      <w:pPr>
        <w:pStyle w:val="Heading1"/>
      </w:pPr>
      <w:r>
        <w:t>current Inventory List</w:t>
      </w:r>
    </w:p>
    <w:p w:rsidR="004E1AED" w:rsidRDefault="00F85A57" w:rsidP="00350C57">
      <w:pPr>
        <w:pStyle w:val="ListParagraph"/>
        <w:numPr>
          <w:ilvl w:val="0"/>
          <w:numId w:val="19"/>
        </w:numPr>
      </w:pPr>
      <w:r>
        <w:t>Two personal computers</w:t>
      </w:r>
    </w:p>
    <w:p w:rsidR="00F85A57" w:rsidRDefault="00F85A57" w:rsidP="00F85A57">
      <w:pPr>
        <w:pStyle w:val="ListParagraph"/>
        <w:numPr>
          <w:ilvl w:val="0"/>
          <w:numId w:val="20"/>
        </w:numPr>
      </w:pPr>
      <w:r>
        <w:t>One wired to the internet</w:t>
      </w:r>
    </w:p>
    <w:p w:rsidR="00F85A57" w:rsidRDefault="00F85A57" w:rsidP="00F85A57">
      <w:pPr>
        <w:pStyle w:val="ListParagraph"/>
        <w:numPr>
          <w:ilvl w:val="0"/>
          <w:numId w:val="20"/>
        </w:numPr>
      </w:pPr>
      <w:r>
        <w:t>The other connected via Wi-Fi</w:t>
      </w:r>
    </w:p>
    <w:p w:rsidR="00F85A57" w:rsidRDefault="00F85A57" w:rsidP="00F85A57">
      <w:pPr>
        <w:pStyle w:val="ListParagraph"/>
        <w:numPr>
          <w:ilvl w:val="0"/>
          <w:numId w:val="19"/>
        </w:numPr>
      </w:pPr>
      <w:r>
        <w:t>One wireless router</w:t>
      </w:r>
    </w:p>
    <w:p w:rsidR="00F85A57" w:rsidRDefault="00F85A57" w:rsidP="00F85A57">
      <w:pPr>
        <w:pStyle w:val="ListParagraph"/>
        <w:numPr>
          <w:ilvl w:val="0"/>
          <w:numId w:val="19"/>
        </w:numPr>
      </w:pPr>
      <w:r>
        <w:t>One wireless printer</w:t>
      </w:r>
      <w:bookmarkStart w:id="0" w:name="_GoBack"/>
      <w:bookmarkEnd w:id="0"/>
    </w:p>
    <w:sectPr w:rsidR="00F85A57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C57" w:rsidRDefault="00350C57">
      <w:pPr>
        <w:spacing w:after="0" w:line="240" w:lineRule="auto"/>
      </w:pPr>
      <w:r>
        <w:separator/>
      </w:r>
    </w:p>
  </w:endnote>
  <w:endnote w:type="continuationSeparator" w:id="0">
    <w:p w:rsidR="00350C57" w:rsidRDefault="0035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C57" w:rsidRDefault="00350C57">
      <w:pPr>
        <w:spacing w:after="0" w:line="240" w:lineRule="auto"/>
      </w:pPr>
      <w:r>
        <w:separator/>
      </w:r>
    </w:p>
  </w:footnote>
  <w:footnote w:type="continuationSeparator" w:id="0">
    <w:p w:rsidR="00350C57" w:rsidRDefault="00350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532EC"/>
    <w:multiLevelType w:val="hybridMultilevel"/>
    <w:tmpl w:val="C5B4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27DCE"/>
    <w:multiLevelType w:val="hybridMultilevel"/>
    <w:tmpl w:val="2ACE94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57"/>
    <w:rsid w:val="00194DF6"/>
    <w:rsid w:val="00350C57"/>
    <w:rsid w:val="004E1AED"/>
    <w:rsid w:val="005C12A5"/>
    <w:rsid w:val="00A1310C"/>
    <w:rsid w:val="00D47A97"/>
    <w:rsid w:val="00F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DC1C5-6046-4599-9750-45DC5477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35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oppolino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1E83844804234999E6DA4428CCEDE">
    <w:name w:val="B1D1E83844804234999E6DA4428CCEDE"/>
  </w:style>
  <w:style w:type="paragraph" w:customStyle="1" w:styleId="AB90D08809944618B35890674469E645">
    <w:name w:val="AB90D08809944618B35890674469E645"/>
  </w:style>
  <w:style w:type="paragraph" w:customStyle="1" w:styleId="877B45C4002742F78EFB143B1DEAC132">
    <w:name w:val="877B45C4002742F78EFB143B1DEAC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EF1AA-9903-4280-A5E0-5F069EB6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</dc:creator>
  <cp:lastModifiedBy>Nicola Coppolino</cp:lastModifiedBy>
  <cp:revision>2</cp:revision>
  <dcterms:created xsi:type="dcterms:W3CDTF">2017-02-15T00:47:00Z</dcterms:created>
  <dcterms:modified xsi:type="dcterms:W3CDTF">2017-02-15T00:52:00Z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